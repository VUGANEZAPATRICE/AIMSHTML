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Python via .NET 23.3.0 -->
  <w:body>
    <w:p>
      <w:pPr>
        <w:spacing w:before="0" w:after="0"/>
      </w:pPr>
      <w:r>
        <w:rPr>
          <w:b/>
          <w:bCs/>
          <w:color w:val="FF0000"/>
        </w:rPr>
        <w:t>Evaluation Only. Created with Aspose.Words. Copyright 2003-2023 Aspose Pty Ltd.</w:t>
      </w:r>
    </w:p>
    <w:p>
      <w:pPr>
        <w:spacing w:before="0" w:after="240"/>
      </w:pPr>
      <w:r>
        <w:rPr>
          <w:b/>
          <w:bCs/>
        </w:rPr>
        <w:t>SHINGIRO ZA KOMISIYO</w:t>
      </w:r>
    </w:p>
    <w:p>
      <w:pPr>
        <w:spacing w:before="240" w:after="240"/>
      </w:pPr>
      <w:r>
        <w:rPr>
          <w:b/>
          <w:bCs/>
        </w:rPr>
        <w:t xml:space="preserve">Mudasobwa ni igice cyubuzima bwa buri munsi kubantu benshi muri iki gihe Bikunze gukoreshwa muburyo bubiri butandukanye </w:t>
      </w:r>
    </w:p>
    <w:p>
      <w:pPr>
        <w:pStyle w:val="Heading1"/>
        <w:keepNext w:val="0"/>
        <w:keepLines w:val="0"/>
        <w:spacing w:before="322" w:after="322"/>
        <w:rPr>
          <w:b/>
          <w:bCs/>
          <w:sz w:val="48"/>
          <w:szCs w:val="48"/>
        </w:rPr>
      </w:pPr>
      <w:r>
        <w:rPr>
          <w:i w:val="0"/>
          <w:color w:val="auto"/>
        </w:rPr>
        <w:t>Kwihuza kurubuga rwisi (WWW)</w:t>
      </w:r>
    </w:p>
    <w:p>
      <w:pPr>
        <w:spacing w:before="240" w:after="240"/>
      </w:pPr>
      <w:r>
        <w:t xml:space="preserve">Kwihuza namakuru, ibikoresho, abantu nu mwanya uri kure yawe ukoresheje interineti </w:t>
      </w:r>
    </w:p>
    <w:p>
      <w:pPr>
        <w:numPr>
          <w:ilvl w:val="0"/>
          <w:numId w:val="1"/>
        </w:numPr>
        <w:pBdr>
          <w:left w:val="none" w:sz="0" w:space="1" w:color="auto"/>
        </w:pBdr>
        <w:spacing w:before="240"/>
        <w:ind w:left="720" w:right="0" w:hanging="210"/>
        <w:jc w:val="left"/>
      </w:pPr>
      <w:r>
        <w:t>Ohereza inshuti, umuryango, hamwe nubucuruzi butaziguye</w:t>
      </w:r>
    </w:p>
    <w:p>
      <w:pPr>
        <w:numPr>
          <w:ilvl w:val="0"/>
          <w:numId w:val="1"/>
        </w:numPr>
        <w:pBdr>
          <w:left w:val="none" w:sz="0" w:space="1" w:color="auto"/>
        </w:pBdr>
        <w:ind w:left="720" w:right="0" w:hanging="210"/>
        <w:jc w:val="left"/>
      </w:pPr>
      <w:r>
        <w:t>Sangira amakuru ukoresheje amafoto, videwo, ninyandiko kurubuga rwakira ibyo bintu nka facebook, youtube, flickr, na blogger</w:t>
      </w:r>
    </w:p>
    <w:p>
      <w:pPr>
        <w:numPr>
          <w:ilvl w:val="0"/>
          <w:numId w:val="1"/>
        </w:numPr>
        <w:pBdr>
          <w:left w:val="none" w:sz="0" w:space="1" w:color="auto"/>
        </w:pBdr>
        <w:ind w:left="720" w:right="0" w:hanging="210"/>
        <w:jc w:val="left"/>
      </w:pPr>
      <w:r>
        <w:t>Kora inyandiko kumurongo zishobora, niba uhisemo, gusangira binyuze muri googledocs cyangwa zoho</w:t>
      </w:r>
    </w:p>
    <w:p>
      <w:pPr>
        <w:numPr>
          <w:ilvl w:val="0"/>
          <w:numId w:val="1"/>
        </w:numPr>
        <w:pBdr>
          <w:left w:val="none" w:sz="0" w:space="1" w:color="auto"/>
        </w:pBdr>
        <w:ind w:left="720" w:right="0" w:hanging="210"/>
        <w:jc w:val="left"/>
      </w:pPr>
      <w:r>
        <w:t>Kurikiza inyandiko z'abandi kuri izo mbuga o o Shakisha ukohereza akazi, ibicuruzwa na serivisi kumurongo o Usabe akazi, kugura ibicuruzwa kumurongo o Gukurikirana no gucunga konti zawe kuri banki, terefone ngendanwa, ibikorwa, n'amasomero.</w:t>
      </w:r>
    </w:p>
    <w:p>
      <w:pPr>
        <w:numPr>
          <w:ilvl w:val="0"/>
          <w:numId w:val="1"/>
        </w:numPr>
        <w:pBdr>
          <w:left w:val="none" w:sz="0" w:space="1" w:color="auto"/>
        </w:pBdr>
        <w:ind w:left="720" w:right="0" w:hanging="210"/>
        <w:jc w:val="left"/>
      </w:pPr>
      <w:r>
        <w:t>Kwishura fagitire kumurongo</w:t>
      </w:r>
    </w:p>
    <w:p>
      <w:pPr>
        <w:numPr>
          <w:ilvl w:val="0"/>
          <w:numId w:val="1"/>
        </w:numPr>
        <w:pBdr>
          <w:left w:val="none" w:sz="0" w:space="1" w:color="auto"/>
        </w:pBdr>
        <w:spacing w:after="240"/>
        <w:ind w:left="720" w:right="0" w:hanging="210"/>
        <w:jc w:val="left"/>
      </w:pPr>
      <w:r>
        <w:t>Dosiye Imisoro kumurongo kuri</w:t>
      </w:r>
      <w:hyperlink r:id="rId4" w:history="1">
        <w:r>
          <w:rPr>
            <w:color w:val="0000EE"/>
            <w:u w:val="single" w:color="0000EE"/>
          </w:rPr>
          <w:t>www irs gov</w:t>
        </w:r>
      </w:hyperlink>
      <w:r>
        <w:t xml:space="preserve"> na</w:t>
      </w:r>
      <w:hyperlink r:id="rId5" w:history="1">
        <w:r>
          <w:rPr>
            <w:color w:val="0000EE"/>
            <w:u w:val="single" w:color="0000EE"/>
          </w:rPr>
          <w:t>www ftb ca. gov</w:t>
        </w:r>
      </w:hyperlink>
      <w:r>
        <w:t xml:space="preserve"> o Koresha ububikoshingiro uhuza ukoresheje urubuga, nka Cataloge y'Isomero, Ibinyamakuru n'Ibikoresho, Encyclopedias, Ubuyobozi n'ibikoresho byo kwiga hamwe ninyigisho</w:t>
      </w:r>
    </w:p>
    <w:p>
      <w:pPr>
        <w:spacing w:before="0" w:after="0"/>
      </w:pPr>
      <w:r>
        <w:rPr>
          <w:strike w:val="0"/>
          <w:u w:val="none"/>
        </w:rPr>
        <w:drawing>
          <wp:inline>
            <wp:extent cx="3924300" cy="5715000"/>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xmlns:r="http://schemas.openxmlformats.org/officeDocument/2006/relationships" r:embed="rId6"/>
                    <a:stretch>
                      <a:fillRect/>
                    </a:stretch>
                  </pic:blipFill>
                  <pic:spPr>
                    <a:xfrm>
                      <a:off x="0" y="0"/>
                      <a:ext cx="3924300" cy="5715000"/>
                    </a:xfrm>
                    <a:prstGeom prst="rect">
                      <a:avLst/>
                    </a:prstGeom>
                  </pic:spPr>
                </pic:pic>
              </a:graphicData>
            </a:graphic>
          </wp:inline>
        </w:drawing>
      </w:r>
      <w:r>
        <w:rPr>
          <w:strike w:val="0"/>
          <w:u w:val="none"/>
        </w:rPr>
        <w:drawing>
          <wp:inline>
            <wp:extent cx="5943600" cy="5781675"/>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
                    <pic:cNvPicPr>
                      <a:picLocks noChangeAspect="1"/>
                    </pic:cNvPicPr>
                  </pic:nvPicPr>
                  <pic:blipFill>
                    <a:blip xmlns:r="http://schemas.openxmlformats.org/officeDocument/2006/relationships" r:embed="rId6"/>
                    <a:stretch>
                      <a:fillRect/>
                    </a:stretch>
                  </pic:blipFill>
                  <pic:spPr>
                    <a:xfrm>
                      <a:off x="0" y="0"/>
                      <a:ext cx="5943600" cy="5781675"/>
                    </a:xfrm>
                    <a:prstGeom prst="rect">
                      <a:avLst/>
                    </a:prstGeom>
                  </pic:spPr>
                </pic:pic>
              </a:graphicData>
            </a:graphic>
          </wp:inline>
        </w:drawing>
      </w:r>
    </w:p>
    <w:p>
      <w:pPr>
        <w:spacing w:before="240" w:after="240"/>
      </w:pPr>
      <w:r>
        <w:rPr>
          <w:b/>
          <w:bCs/>
        </w:rPr>
        <w:t xml:space="preserve">o Koresha ububikoshingiro uhuza ukoresheje urubuga, nka Cataloge y'Isomero, Ibinyamakuru n'Ibikoresho, Encyclopedias, Ubuyobozi n'ibikoresho byo kwiga hamwe ninyigisho Koresha porogaramu zashyizwe kuri mudasobwa ubwayo, utiriwe uba kumurongo </w:t>
      </w:r>
    </w:p>
    <w:p>
      <w:pPr>
        <w:numPr>
          <w:ilvl w:val="0"/>
          <w:numId w:val="2"/>
        </w:numPr>
        <w:pBdr>
          <w:left w:val="none" w:sz="0" w:space="1" w:color="auto"/>
        </w:pBdr>
        <w:spacing w:before="240" w:after="240"/>
        <w:ind w:left="720" w:right="0" w:hanging="210"/>
        <w:jc w:val="left"/>
      </w:pPr>
      <w:r>
        <w:t>Kora inyandiko zakazi kandi zumwuga zireba o Koresha ijambo kugirango ukore reume, imfashanyigisho, udushya, no gutegura inyandiko ushobora kuzigama no guhindura nyuma</w:t>
      </w:r>
    </w:p>
    <w:p>
      <w:pPr>
        <w:spacing w:before="240" w:after="240"/>
      </w:pPr>
      <w:r>
        <w:t>o Koresha Power Point kugirango ushireho amashusho yerekana o Koresha Excel kugirango ukore urupapuro</w:t>
      </w:r>
    </w:p>
    <w:p>
      <w:pPr>
        <w:numPr>
          <w:ilvl w:val="0"/>
          <w:numId w:val="3"/>
        </w:numPr>
        <w:pBdr>
          <w:left w:val="none" w:sz="0" w:space="1" w:color="auto"/>
        </w:pBdr>
        <w:spacing w:before="240"/>
        <w:ind w:left="720" w:right="0" w:hanging="210"/>
        <w:jc w:val="left"/>
      </w:pPr>
      <w:r>
        <w:t>Hindura kandi Uvugurure inyandiko umaze gukora kugirango ukore ikintu gishya cyangwa ugumane inyandiko zawe zigezweho kandi zingirakamaro</w:t>
      </w:r>
    </w:p>
    <w:p>
      <w:pPr>
        <w:numPr>
          <w:ilvl w:val="0"/>
          <w:numId w:val="3"/>
        </w:numPr>
        <w:pBdr>
          <w:left w:val="none" w:sz="0" w:space="1" w:color="auto"/>
        </w:pBdr>
        <w:ind w:left="720" w:right="0" w:hanging="210"/>
        <w:jc w:val="left"/>
      </w:pPr>
      <w:r>
        <w:t>Koresha mudasobwa na porogaramu zihariye mu kazi</w:t>
      </w:r>
    </w:p>
    <w:p>
      <w:pPr>
        <w:numPr>
          <w:ilvl w:val="0"/>
          <w:numId w:val="3"/>
        </w:numPr>
        <w:pBdr>
          <w:left w:val="none" w:sz="0" w:space="1" w:color="auto"/>
        </w:pBdr>
        <w:spacing w:after="240"/>
        <w:ind w:left="720" w:right="0" w:hanging="210"/>
        <w:jc w:val="left"/>
      </w:pPr>
      <w:r>
        <w:t>Bika inyandiko zakozwe kuri mudasobwa rusange kuri disiki igendanwa nka disiki-igikumwe kugirango ubike kugirango uhindure kandi usangire</w:t>
      </w:r>
    </w:p>
    <w:p>
      <w:pPr>
        <w:spacing w:before="240" w:after="240"/>
      </w:pPr>
      <w:r>
        <w:rPr>
          <w:b/>
          <w:bCs/>
        </w:rPr>
        <w:t>None, Mudasobwa ni iki?</w:t>
      </w:r>
    </w:p>
    <w:p>
      <w:pPr>
        <w:spacing w:before="240" w:after="240"/>
      </w:pPr>
      <w:r>
        <w:t>Mudasobwa igizwe n'ibice bibiri:</w:t>
      </w:r>
    </w:p>
    <w:p>
      <w:pPr>
        <w:numPr>
          <w:ilvl w:val="0"/>
          <w:numId w:val="4"/>
        </w:numPr>
        <w:pBdr>
          <w:left w:val="none" w:sz="0" w:space="1" w:color="auto"/>
        </w:pBdr>
        <w:spacing w:before="240"/>
        <w:ind w:left="720" w:right="0" w:hanging="210"/>
        <w:jc w:val="left"/>
      </w:pPr>
      <w:r>
        <w:t xml:space="preserve">Ibyuma, bigizwe nibice bifatika bigize mudasobwa, ibi nibyo bifata ibitekerezo bivuye kumukoresha, birabitunganya, kandi bisohora ibisubizo </w:t>
      </w:r>
    </w:p>
    <w:p>
      <w:pPr>
        <w:numPr>
          <w:ilvl w:val="0"/>
          <w:numId w:val="4"/>
        </w:numPr>
        <w:pBdr>
          <w:left w:val="none" w:sz="0" w:space="1" w:color="auto"/>
        </w:pBdr>
        <w:spacing w:after="240"/>
        <w:ind w:left="720" w:right="0" w:hanging="210"/>
        <w:jc w:val="left"/>
      </w:pPr>
      <w:r>
        <w:t xml:space="preserve">Porogaramu, igenzura ibyo ubona kuri ecran ya mudasobwa yawe, uburyo ushobora kwinjiza amakuru, uburyo ushobora kwakira ibisohoka, ubwoko bwinyandiko ushobora kureba no gukora, nuburyo ukorana na mudasobwa muri rusange Porogaramu ifatwa nkigice cyingenzi cyibigize uburambe bwo kubara, ariko ntishobora gukora idafite ibyuma byo kuyishyigikira Ibyuma bishaje ntibishobora gukoresha software nshya </w:t>
      </w:r>
    </w:p>
    <w:p>
      <w:pPr>
        <w:pStyle w:val="Heading1"/>
        <w:keepNext w:val="0"/>
        <w:keepLines w:val="0"/>
        <w:spacing w:before="322" w:after="322"/>
        <w:rPr>
          <w:b/>
          <w:bCs/>
          <w:sz w:val="48"/>
          <w:szCs w:val="48"/>
        </w:rPr>
      </w:pPr>
      <w:r>
        <w:rPr>
          <w:i w:val="0"/>
          <w:color w:val="auto"/>
        </w:rPr>
        <w:t>Ibyuma - ibinyomoro na bolts</w:t>
      </w:r>
    </w:p>
    <w:p>
      <w:pPr>
        <w:spacing w:before="240" w:after="240"/>
      </w:pPr>
      <w:r>
        <w:rPr>
          <w:strike w:val="0"/>
          <w:u w:val="none"/>
        </w:rPr>
        <w:drawing>
          <wp:inline>
            <wp:extent cx="18516600" cy="9782175"/>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
                    <pic:cNvPicPr>
                      <a:picLocks noChangeAspect="1"/>
                    </pic:cNvPicPr>
                  </pic:nvPicPr>
                  <pic:blipFill>
                    <a:blip xmlns:r="http://schemas.openxmlformats.org/officeDocument/2006/relationships" r:embed="rId6"/>
                    <a:stretch>
                      <a:fillRect/>
                    </a:stretch>
                  </pic:blipFill>
                  <pic:spPr>
                    <a:xfrm>
                      <a:off x="0" y="0"/>
                      <a:ext cx="18516600" cy="9782175"/>
                    </a:xfrm>
                    <a:prstGeom prst="rect">
                      <a:avLst/>
                    </a:prstGeom>
                  </pic:spPr>
                </pic:pic>
              </a:graphicData>
            </a:graphic>
          </wp:inline>
        </w:drawing>
      </w:r>
      <w:r>
        <w:rPr>
          <w:b/>
          <w:bCs/>
        </w:rPr>
        <w:t xml:space="preserve"> </w:t>
      </w:r>
    </w:p>
    <w:p>
      <w:pPr>
        <w:numPr>
          <w:ilvl w:val="0"/>
          <w:numId w:val="5"/>
        </w:numPr>
        <w:pBdr>
          <w:left w:val="none" w:sz="0" w:space="1" w:color="auto"/>
        </w:pBdr>
        <w:spacing w:before="240"/>
        <w:ind w:left="720" w:right="0" w:hanging="210"/>
        <w:jc w:val="left"/>
      </w:pPr>
      <w:r>
        <w:t xml:space="preserve">Ibi nibyo bituma mudasobwa ikora Akenshi bikubiye mubisanduku bizwi nka umunara wa mudasobwa, cyangwa munsi ya clavier ya mudasobwa igendanwa Mudasobwa zimwe zigezweho zishyira drives hamwe nububiko bwa mama inyuma ya ecran </w:t>
      </w:r>
    </w:p>
    <w:p>
      <w:pPr>
        <w:numPr>
          <w:ilvl w:val="0"/>
          <w:numId w:val="5"/>
        </w:numPr>
        <w:pBdr>
          <w:left w:val="none" w:sz="0" w:space="1" w:color="auto"/>
        </w:pBdr>
        <w:ind w:left="720" w:right="0" w:hanging="210"/>
        <w:jc w:val="left"/>
      </w:pPr>
      <w:r>
        <w:t xml:space="preserve">Ikibaho cya Motherboard gikubiyemo mudasobwa nkuru yo gutunganya (CPU, izwi kandi nka chip) hamwe ninsinga nibyambu bihuza CPU nibindi bice byose bigize mudasobwa, harimo monitor, clavier, imbeba, imbaraga, umurongo wa interineti, hamwe na Drives </w:t>
      </w:r>
    </w:p>
    <w:p>
      <w:pPr>
        <w:numPr>
          <w:ilvl w:val="0"/>
          <w:numId w:val="5"/>
        </w:numPr>
        <w:pBdr>
          <w:left w:val="none" w:sz="0" w:space="1" w:color="auto"/>
        </w:pBdr>
        <w:ind w:left="720" w:right="0" w:hanging="210"/>
        <w:jc w:val="left"/>
      </w:pPr>
      <w:r>
        <w:t xml:space="preserve">USB (Universal Serial Bus) ibyambu byometse kububiko nuburyo uhuza ibice byo hanze (nka drives yo hanze, kamera, terefone, mp3 bakina) kuri mudasobwa Ubusanzwe biri imbere cyangwa inyuma yumunara wa mudasobwa, cyangwa kuruhande rwa mudasobwa igendanwa </w:t>
      </w:r>
    </w:p>
    <w:p>
      <w:pPr>
        <w:numPr>
          <w:ilvl w:val="0"/>
          <w:numId w:val="5"/>
        </w:numPr>
        <w:pBdr>
          <w:left w:val="none" w:sz="0" w:space="1" w:color="auto"/>
        </w:pBdr>
        <w:ind w:left="720" w:right="0" w:hanging="210"/>
        <w:jc w:val="left"/>
      </w:pPr>
      <w:r>
        <w:t xml:space="preserve">CPU nikintu gifata ibyinjira nibikorwa mugusohoka Nubwonko bwa mudasobwa kandi niyo ikora software zose </w:t>
      </w:r>
    </w:p>
    <w:p>
      <w:pPr>
        <w:numPr>
          <w:ilvl w:val="0"/>
          <w:numId w:val="5"/>
        </w:numPr>
        <w:pBdr>
          <w:left w:val="none" w:sz="0" w:space="1" w:color="auto"/>
        </w:pBdr>
        <w:spacing w:after="240"/>
        <w:ind w:left="720" w:right="0" w:hanging="210"/>
        <w:jc w:val="left"/>
      </w:pPr>
      <w:r>
        <w:t xml:space="preserve">Disiki Ikomeye ni disiki zibika amakuru nka porogaramu ya software hamwe ninyandiko abakoresha interineti Igikoresho nyamukuru gikomeye kizwi kuri C. </w:t>
      </w:r>
    </w:p>
    <w:p>
      <w:pPr>
        <w:pStyle w:val="Heading2"/>
        <w:keepNext w:val="0"/>
        <w:keepLines w:val="0"/>
        <w:spacing w:before="299" w:after="299"/>
        <w:rPr>
          <w:b/>
          <w:bCs/>
          <w:sz w:val="36"/>
          <w:szCs w:val="36"/>
        </w:rPr>
      </w:pPr>
      <w:r>
        <w:rPr>
          <w:i w:val="0"/>
          <w:color w:val="auto"/>
        </w:rPr>
        <w:t>Gukurikirana</w:t>
      </w:r>
    </w:p>
    <w:p>
      <w:pPr>
        <w:spacing w:before="240" w:after="240"/>
      </w:pPr>
      <w:r>
        <w:t> Iyi niyo ecran yerekana ifatanye na mudasobwa isa na televiziyo Monitor igufasha kubona inyandiko, amashusho nubushushanyo Nibintu nyamukuru byimikoranire na mudasobwa Ibyo ubona kuri ecran iyo ufunguye mudasobwa ni</w:t>
      </w:r>
      <w:r>
        <w:rPr>
          <w:b/>
          <w:bCs/>
        </w:rPr>
        <w:t xml:space="preserve"> Ibiro</w:t>
      </w:r>
      <w:r>
        <w:t xml:space="preserve"> Uwiteka</w:t>
      </w:r>
      <w:r>
        <w:rPr>
          <w:b/>
          <w:bCs/>
        </w:rPr>
        <w:t xml:space="preserve"> Ibiro</w:t>
      </w:r>
      <w:r>
        <w:t xml:space="preserve"> ifite shortcuts kuri progaramu zikoreshwa cyane Amashusho kuri</w:t>
      </w:r>
      <w:r>
        <w:rPr>
          <w:b/>
          <w:bCs/>
        </w:rPr>
        <w:t xml:space="preserve"> Ibiro</w:t>
      </w:r>
      <w:r>
        <w:t xml:space="preserve"> byitwa amashusho kandi bigereranya porogaramu, inyandiko, na drives kuri mudasobwa Ukoresha imbeba kugirango uyobore desktop hanyuma ufungure kandi ufunge porogaramu </w:t>
      </w:r>
    </w:p>
    <w:p>
      <w:pPr>
        <w:pStyle w:val="Heading2"/>
        <w:keepNext w:val="0"/>
        <w:keepLines w:val="0"/>
        <w:spacing w:before="299" w:after="299"/>
        <w:rPr>
          <w:b/>
          <w:bCs/>
          <w:sz w:val="36"/>
          <w:szCs w:val="36"/>
        </w:rPr>
      </w:pPr>
      <w:r>
        <w:rPr>
          <w:i w:val="0"/>
          <w:color w:val="auto"/>
        </w:rPr>
        <w:t>Mwandikisho</w:t>
      </w:r>
    </w:p>
    <w:p>
      <w:pPr>
        <w:spacing w:before="240" w:after="240"/>
      </w:pPr>
      <w:r>
        <w:t>Mwandikisho ni nkimashini yandika hiyongereyeho urufunguzo ruto rwo gufasha kuvugana na mudasobwa Urufunguzo rumwe rwingenzi kwibuka ni</w:t>
      </w:r>
      <w:r>
        <w:rPr>
          <w:b/>
          <w:bCs/>
        </w:rPr>
        <w:t xml:space="preserve"> Injira</w:t>
      </w:r>
      <w:r>
        <w:t xml:space="preserve"> urufunguzo Shakisha i</w:t>
      </w:r>
      <w:r>
        <w:rPr>
          <w:b/>
          <w:bCs/>
        </w:rPr>
        <w:t xml:space="preserve"> Umwanya</w:t>
      </w:r>
      <w:r>
        <w:t xml:space="preserve"> urufunguzo Uru rufunguzo rukoreshwa mu gusiba amakosa yo kwandika Urashobora gusunika urufunguzo inshuro imwe kugirango uhanagure ibaruwa cyangwa uyifate igihe kirekire kugirango uhanagure amagambo cyangwa interuro yose Ibyo wanditse bizagaragara kuri monite gusa iyo software ukoresha irabimwemerera Abantu benshi bandika Ijambo, cyangwa mumasanduku yinyandiko kumurongo </w:t>
      </w:r>
    </w:p>
    <w:p>
      <w:pPr>
        <w:pStyle w:val="Heading2"/>
        <w:keepNext w:val="0"/>
        <w:keepLines w:val="0"/>
        <w:spacing w:before="299" w:after="299"/>
        <w:rPr>
          <w:b/>
          <w:bCs/>
          <w:sz w:val="36"/>
          <w:szCs w:val="36"/>
        </w:rPr>
      </w:pPr>
      <w:r>
        <w:rPr>
          <w:i w:val="0"/>
          <w:color w:val="auto"/>
        </w:rPr>
        <w:t>Imbeba</w:t>
      </w:r>
    </w:p>
    <w:p>
      <w:pPr>
        <w:spacing w:before="240" w:after="240"/>
      </w:pPr>
      <w:r>
        <w:t xml:space="preserve">Imbeba nigikoresho nyamukuru gikoreshwa mugutumanaho na mudasobwa Imbeba igenzura igishushanyo kuri monitor ya mudasobwa isa nkumwambi, bita icyerekezo Kanda inshuro ebyiri ukanda buto yibumoso yimbeba hasi inshuro ebyiri zikurikiranye mugihe icyerekezo kizenguruka hejuru yishusho kugirango ufungure porogaramu cyangwa inyandiko ijyanye nicyo gishushanyo Ihuza, kumurongo, irakingurwa no kuzenguruka hejuru yurubuga hanyuma ukande buto yimbeba yibumoso rimwe Mudasobwa zigendanwa akenshi zifite trapad cyangwa joystick iri munsi ya clavier aho kuba imbeba Bakoreshwa nkuko imbeba imeze </w:t>
      </w:r>
    </w:p>
    <w:p>
      <w:pPr>
        <w:pStyle w:val="Heading1"/>
        <w:keepNext w:val="0"/>
        <w:keepLines w:val="0"/>
        <w:spacing w:before="322" w:after="322"/>
        <w:rPr>
          <w:b/>
          <w:bCs/>
          <w:sz w:val="48"/>
          <w:szCs w:val="48"/>
        </w:rPr>
      </w:pPr>
      <w:r>
        <w:rPr>
          <w:i w:val="0"/>
          <w:color w:val="auto"/>
        </w:rPr>
        <w:t>Porogaramu - Impamvu dukoresha mudasobwa</w:t>
      </w:r>
    </w:p>
    <w:p>
      <w:pPr>
        <w:spacing w:before="0" w:after="0"/>
      </w:pPr>
      <w:r>
        <w:rPr>
          <w:strike w:val="0"/>
          <w:u w:val="none"/>
        </w:rPr>
        <w:drawing>
          <wp:inline>
            <wp:extent cx="1190625" cy="1476375"/>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
                    <pic:cNvPicPr>
                      <a:picLocks noChangeAspect="1"/>
                    </pic:cNvPicPr>
                  </pic:nvPicPr>
                  <pic:blipFill>
                    <a:blip xmlns:r="http://schemas.openxmlformats.org/officeDocument/2006/relationships" r:embed="rId6"/>
                    <a:stretch>
                      <a:fillRect/>
                    </a:stretch>
                  </pic:blipFill>
                  <pic:spPr>
                    <a:xfrm>
                      <a:off x="0" y="0"/>
                      <a:ext cx="1190625" cy="1476375"/>
                    </a:xfrm>
                    <a:prstGeom prst="rect">
                      <a:avLst/>
                    </a:prstGeom>
                  </pic:spPr>
                </pic:pic>
              </a:graphicData>
            </a:graphic>
          </wp:inline>
        </w:drawing>
      </w:r>
      <w:r>
        <w:rPr>
          <w:strike w:val="0"/>
          <w:u w:val="none"/>
        </w:rPr>
        <w:drawing>
          <wp:inline>
            <wp:extent cx="1724025" cy="2200275"/>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
                    <pic:cNvPicPr>
                      <a:picLocks noChangeAspect="1"/>
                    </pic:cNvPicPr>
                  </pic:nvPicPr>
                  <pic:blipFill>
                    <a:blip xmlns:r="http://schemas.openxmlformats.org/officeDocument/2006/relationships" r:embed="rId6"/>
                    <a:stretch>
                      <a:fillRect/>
                    </a:stretch>
                  </pic:blipFill>
                  <pic:spPr>
                    <a:xfrm>
                      <a:off x="0" y="0"/>
                      <a:ext cx="1724025" cy="2200275"/>
                    </a:xfrm>
                    <a:prstGeom prst="rect">
                      <a:avLst/>
                    </a:prstGeom>
                  </pic:spPr>
                </pic:pic>
              </a:graphicData>
            </a:graphic>
          </wp:inline>
        </w:drawing>
      </w:r>
      <w:r>
        <w:rPr>
          <w:strike w:val="0"/>
          <w:u w:val="none"/>
        </w:rPr>
        <w:drawing>
          <wp:inline>
            <wp:extent cx="1238250" cy="1409700"/>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
                    <pic:cNvPicPr>
                      <a:picLocks noChangeAspect="1"/>
                    </pic:cNvPicPr>
                  </pic:nvPicPr>
                  <pic:blipFill>
                    <a:blip xmlns:r="http://schemas.openxmlformats.org/officeDocument/2006/relationships" r:embed="rId6"/>
                    <a:stretch>
                      <a:fillRect/>
                    </a:stretch>
                  </pic:blipFill>
                  <pic:spPr>
                    <a:xfrm>
                      <a:off x="0" y="0"/>
                      <a:ext cx="1238250" cy="1409700"/>
                    </a:xfrm>
                    <a:prstGeom prst="rect">
                      <a:avLst/>
                    </a:prstGeom>
                  </pic:spPr>
                </pic:pic>
              </a:graphicData>
            </a:graphic>
          </wp:inline>
        </w:drawing>
      </w:r>
      <w:r>
        <w:rPr>
          <w:strike w:val="0"/>
          <w:u w:val="none"/>
        </w:rPr>
        <w:drawing>
          <wp:inline>
            <wp:extent cx="1162050" cy="1409700"/>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
                    <pic:cNvPicPr>
                      <a:picLocks noChangeAspect="1"/>
                    </pic:cNvPicPr>
                  </pic:nvPicPr>
                  <pic:blipFill>
                    <a:blip xmlns:r="http://schemas.openxmlformats.org/officeDocument/2006/relationships" r:embed="rId6"/>
                    <a:stretch>
                      <a:fillRect/>
                    </a:stretch>
                  </pic:blipFill>
                  <pic:spPr>
                    <a:xfrm>
                      <a:off x="0" y="0"/>
                      <a:ext cx="1162050" cy="1409700"/>
                    </a:xfrm>
                    <a:prstGeom prst="rect">
                      <a:avLst/>
                    </a:prstGeom>
                  </pic:spPr>
                </pic:pic>
              </a:graphicData>
            </a:graphic>
          </wp:inline>
        </w:drawing>
      </w:r>
    </w:p>
    <w:p>
      <w:pPr>
        <w:spacing w:before="240" w:after="240"/>
      </w:pPr>
      <w:r>
        <w:t>Porogaramu bivuga porogaramu ziri muri mudasobwa nka porogaramu zitunganya ijambo, mushakisha ya interineti, imikino, n'ibindi byinshi Porogaramu ituma mudasobwa igira akamaro Porogaramu ya software irashobora kongerwaho cyangwa gusibwa Porogaramu ikomeye cyane ikora kuri mudasobwa ni</w:t>
      </w:r>
      <w:r>
        <w:rPr>
          <w:b/>
          <w:bCs/>
        </w:rPr>
        <w:t xml:space="preserve"> Sisitemu ikora</w:t>
      </w:r>
      <w:r>
        <w:t xml:space="preserve"> Mudasobwa zose zibitabo zikoresha</w:t>
      </w:r>
      <w:r>
        <w:rPr>
          <w:b/>
          <w:bCs/>
        </w:rPr>
        <w:t xml:space="preserve"> Windows</w:t>
      </w:r>
      <w:r>
        <w:t xml:space="preserve"> nka sisitemu y'imikorere yabo Sisitemu y'imikorere igenzura:</w:t>
      </w:r>
    </w:p>
    <w:p>
      <w:pPr>
        <w:numPr>
          <w:ilvl w:val="0"/>
          <w:numId w:val="6"/>
        </w:numPr>
        <w:pBdr>
          <w:left w:val="none" w:sz="0" w:space="1" w:color="auto"/>
        </w:pBdr>
        <w:spacing w:before="240"/>
        <w:ind w:left="720" w:right="0" w:hanging="210"/>
        <w:jc w:val="left"/>
      </w:pPr>
      <w:r>
        <w:t>Kugera kuri porogaramu - Porogaramu nka Ijambo, Excel na Internet Explorer</w:t>
      </w:r>
    </w:p>
    <w:p>
      <w:pPr>
        <w:numPr>
          <w:ilvl w:val="0"/>
          <w:numId w:val="6"/>
        </w:numPr>
        <w:pBdr>
          <w:left w:val="none" w:sz="0" w:space="1" w:color="auto"/>
        </w:pBdr>
        <w:ind w:left="720" w:right="0" w:hanging="210"/>
        <w:jc w:val="left"/>
      </w:pPr>
      <w:r>
        <w:t>Umukoresha Imigaragarire –Ibiro, Ibishushanyo na Ibikubiyemo</w:t>
      </w:r>
    </w:p>
    <w:p>
      <w:pPr>
        <w:numPr>
          <w:ilvl w:val="0"/>
          <w:numId w:val="6"/>
        </w:numPr>
        <w:pBdr>
          <w:left w:val="none" w:sz="0" w:space="1" w:color="auto"/>
        </w:pBdr>
        <w:ind w:left="720" w:right="0" w:hanging="210"/>
        <w:jc w:val="left"/>
      </w:pPr>
      <w:r>
        <w:t>Periferiya - Gukurikirana, Imbeba, Mwandikisho, Disiki ya Disiki</w:t>
      </w:r>
    </w:p>
    <w:p>
      <w:pPr>
        <w:numPr>
          <w:ilvl w:val="0"/>
          <w:numId w:val="6"/>
        </w:numPr>
        <w:pBdr>
          <w:left w:val="none" w:sz="0" w:space="1" w:color="auto"/>
        </w:pBdr>
        <w:ind w:left="720" w:right="0" w:hanging="210"/>
        <w:jc w:val="left"/>
      </w:pPr>
      <w:r>
        <w:t>Kubika no gushaka amakuru</w:t>
      </w:r>
    </w:p>
    <w:p>
      <w:pPr>
        <w:numPr>
          <w:ilvl w:val="0"/>
          <w:numId w:val="6"/>
        </w:numPr>
        <w:pBdr>
          <w:left w:val="none" w:sz="0" w:space="1" w:color="auto"/>
        </w:pBdr>
        <w:ind w:left="720" w:right="0" w:hanging="210"/>
        <w:jc w:val="left"/>
      </w:pPr>
      <w:r>
        <w:t>Ibisohoka - gucapa no gukuramo</w:t>
      </w:r>
    </w:p>
    <w:p>
      <w:pPr>
        <w:numPr>
          <w:ilvl w:val="0"/>
          <w:numId w:val="6"/>
        </w:numPr>
        <w:pBdr>
          <w:left w:val="none" w:sz="0" w:space="1" w:color="auto"/>
        </w:pBdr>
        <w:spacing w:after="240"/>
        <w:ind w:left="720" w:right="0" w:hanging="210"/>
        <w:jc w:val="left"/>
      </w:pPr>
      <w:r>
        <w:t>Iyinjiza - Mwandikisho nimbeba</w:t>
      </w:r>
    </w:p>
    <w:p>
      <w:pPr>
        <w:spacing w:before="240" w:after="240"/>
      </w:pPr>
      <w:r>
        <w:rPr>
          <w:b/>
          <w:bCs/>
        </w:rPr>
        <w:t>Porogaramu</w:t>
      </w:r>
      <w:r>
        <w:t xml:space="preserve"> ni software ishobora kongerwaho cyangwa gusibwa muri mudasobwa idahinduye Sisitemu ikora Ibinyuranye ntabwo arukuri Niba uhinduye sisitemu y'imikorere, ugomba kenshi guhindura Porogaramu yawe, nayo, nkuko Porogaramu ikoresha ibice biva muri sisitemu ikora kugirango ikore, kandi akenshi byashizweho muburyo bwihariye bwa sisitemu ikora. </w:t>
      </w:r>
    </w:p>
    <w:p>
      <w:pPr>
        <w:spacing w:before="240" w:after="240"/>
      </w:pPr>
      <w:r>
        <w:t>Porogaramu zisanzwe ni:</w:t>
      </w:r>
    </w:p>
    <w:p>
      <w:pPr>
        <w:numPr>
          <w:ilvl w:val="0"/>
          <w:numId w:val="7"/>
        </w:numPr>
        <w:pBdr>
          <w:left w:val="none" w:sz="0" w:space="1" w:color="auto"/>
        </w:pBdr>
        <w:spacing w:before="240"/>
        <w:ind w:left="720" w:right="0" w:hanging="210"/>
        <w:jc w:val="left"/>
      </w:pPr>
      <w:r>
        <w:t>Mucukumbuzi ya interineti - nka</w:t>
      </w:r>
      <w:r>
        <w:rPr>
          <w:b/>
          <w:bCs/>
        </w:rPr>
        <w:t xml:space="preserve"> Internet Explorer</w:t>
      </w:r>
      <w:r>
        <w:t xml:space="preserve"> , Safari, Firefox, na Chrome, bikoreshwa mugushakisha interineti cyangwa kugera kububiko nkububiko bwibitabo </w:t>
      </w:r>
    </w:p>
    <w:p>
      <w:pPr>
        <w:numPr>
          <w:ilvl w:val="0"/>
          <w:numId w:val="7"/>
        </w:numPr>
        <w:pBdr>
          <w:left w:val="none" w:sz="0" w:space="1" w:color="auto"/>
        </w:pBdr>
        <w:ind w:left="720" w:right="0" w:hanging="210"/>
        <w:jc w:val="left"/>
      </w:pPr>
      <w:r>
        <w:t>Abatunganya Ijambo - nka</w:t>
      </w:r>
      <w:r>
        <w:rPr>
          <w:b/>
          <w:bCs/>
        </w:rPr>
        <w:t xml:space="preserve"> Ijambo rya Microsoft</w:t>
      </w:r>
      <w:r>
        <w:t xml:space="preserve"> , iWork Urupapuro, na Gufungura Office Andika, bikoreshwa mugutunganya ijambo, gukora inyuguti, inyandiko, fliers nibindi:</w:t>
      </w:r>
    </w:p>
    <w:p>
      <w:pPr>
        <w:numPr>
          <w:ilvl w:val="0"/>
          <w:numId w:val="7"/>
        </w:numPr>
        <w:pBdr>
          <w:left w:val="none" w:sz="0" w:space="1" w:color="auto"/>
        </w:pBdr>
        <w:ind w:left="720" w:right="0" w:hanging="210"/>
        <w:jc w:val="left"/>
      </w:pPr>
      <w:r>
        <w:t>Urupapuro rwerekana amashanyarazi - nka</w:t>
      </w:r>
      <w:r>
        <w:rPr>
          <w:b/>
          <w:bCs/>
        </w:rPr>
        <w:t xml:space="preserve"> Microsoft Excel</w:t>
      </w:r>
      <w:r>
        <w:t xml:space="preserve"> , iWork Numero, na Gufungura Office Calc, bikoreshwa mugutegura amakuru no gukora imibare nimbonerahamwe ukoresheje ayo makuru Nibyiza kandi gutondekanya urutonde rwibintu </w:t>
      </w:r>
    </w:p>
    <w:p>
      <w:pPr>
        <w:numPr>
          <w:ilvl w:val="0"/>
          <w:numId w:val="7"/>
        </w:numPr>
        <w:pBdr>
          <w:left w:val="none" w:sz="0" w:space="1" w:color="auto"/>
        </w:pBdr>
        <w:ind w:left="720" w:right="0" w:hanging="210"/>
        <w:jc w:val="left"/>
      </w:pPr>
      <w:r>
        <w:t>Porogaramu Yerekana - nka</w:t>
      </w:r>
      <w:r>
        <w:rPr>
          <w:b/>
          <w:bCs/>
        </w:rPr>
        <w:t xml:space="preserve"> Microsoft Powerpont</w:t>
      </w:r>
      <w:r>
        <w:t xml:space="preserve"> , iWork Keynote, na Gufungura Office Impress, bikoreshwa mugukora slide-kwerekana nkibiganiro nkibiri kuri ecran muri iri somo </w:t>
      </w:r>
    </w:p>
    <w:p>
      <w:pPr>
        <w:numPr>
          <w:ilvl w:val="0"/>
          <w:numId w:val="7"/>
        </w:numPr>
        <w:pBdr>
          <w:left w:val="none" w:sz="0" w:space="1" w:color="auto"/>
        </w:pBdr>
        <w:spacing w:after="240"/>
        <w:ind w:left="720" w:right="0" w:hanging="210"/>
        <w:jc w:val="left"/>
      </w:pPr>
      <w:r>
        <w:t xml:space="preserve">Gahunda yo Gushushanya; Kureba no guhindura amafoto ya digitale; Gukora imbuga za interineti; Gukora no guhindura imibare; Gukurikirana amakuru yamakuru cyangwa kalendari; Gukina imikino; Hafi y'ibindi byose ushobora gutekereza gukora kuri mudasobwa </w:t>
      </w:r>
    </w:p>
    <w:p>
      <w:pPr>
        <w:pStyle w:val="Heading2"/>
        <w:keepNext w:val="0"/>
        <w:keepLines w:val="0"/>
        <w:spacing w:before="299" w:after="299"/>
        <w:rPr>
          <w:b/>
          <w:bCs/>
          <w:sz w:val="36"/>
          <w:szCs w:val="36"/>
        </w:rPr>
      </w:pPr>
      <w:r>
        <w:rPr>
          <w:i w:val="0"/>
          <w:color w:val="auto"/>
        </w:rPr>
        <w:t>INGINGO Z'INGENZI ZA WINDOW</w:t>
      </w:r>
    </w:p>
    <w:p>
      <w:pPr>
        <w:spacing w:before="240" w:after="240"/>
      </w:pPr>
      <w:r>
        <w:t xml:space="preserve">Iyo ufunguye mudasobwa, desktop irakinguye nibishushanyo bike, byerekana porogaramu cyangwa ahantu kuri mudasobwa Iyo ukanze inshuro ebyiri kuri kimwe muri ibyo bishushanyo, idirishya rishya rizakingurwa, ririmo porogaramu wafunguye, cyangwa menu yo kugendana ahantu wafunguye, nka dosiye zabitswe kuri disiki runaka cyangwa mububiko bwihariye. Windows yose isangiye ibice bimwe </w:t>
      </w:r>
    </w:p>
    <w:p>
      <w:pPr>
        <w:spacing w:before="0" w:after="0"/>
      </w:pPr>
      <w:r>
        <w:rPr>
          <w:strike w:val="0"/>
          <w:u w:val="none"/>
        </w:rPr>
        <w:drawing>
          <wp:inline>
            <wp:extent cx="7191375" cy="9248775"/>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7" name=""/>
                    <pic:cNvPicPr>
                      <a:picLocks noChangeAspect="1"/>
                    </pic:cNvPicPr>
                  </pic:nvPicPr>
                  <pic:blipFill>
                    <a:blip xmlns:r="http://schemas.openxmlformats.org/officeDocument/2006/relationships" r:embed="rId6"/>
                    <a:stretch>
                      <a:fillRect/>
                    </a:stretch>
                  </pic:blipFill>
                  <pic:spPr>
                    <a:xfrm>
                      <a:off x="0" y="0"/>
                      <a:ext cx="7191375" cy="9248775"/>
                    </a:xfrm>
                    <a:prstGeom prst="rect">
                      <a:avLst/>
                    </a:prstGeom>
                  </pic:spPr>
                </pic:pic>
              </a:graphicData>
            </a:graphic>
          </wp:inline>
        </w:drawing>
      </w:r>
      <w:r>
        <w:rPr>
          <w:strike w:val="0"/>
          <w:u w:val="none"/>
        </w:rPr>
        <w:drawing>
          <wp:inline>
            <wp:extent cx="5943600" cy="7981950"/>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9" name=""/>
                    <pic:cNvPicPr>
                      <a:picLocks noChangeAspect="1"/>
                    </pic:cNvPicPr>
                  </pic:nvPicPr>
                  <pic:blipFill>
                    <a:blip xmlns:r="http://schemas.openxmlformats.org/officeDocument/2006/relationships" r:embed="rId6"/>
                    <a:stretch>
                      <a:fillRect/>
                    </a:stretch>
                  </pic:blipFill>
                  <pic:spPr>
                    <a:xfrm>
                      <a:off x="0" y="0"/>
                      <a:ext cx="5943600" cy="7981950"/>
                    </a:xfrm>
                    <a:prstGeom prst="rect">
                      <a:avLst/>
                    </a:prstGeom>
                  </pic:spPr>
                </pic:pic>
              </a:graphicData>
            </a:graphic>
          </wp:inline>
        </w:drawing>
      </w:r>
    </w:p>
    <w:p>
      <w:pPr>
        <w:spacing w:before="240" w:after="240"/>
      </w:pPr>
      <w:r>
        <w:t>None</w:t>
      </w:r>
    </w:p>
    <w:p>
      <w:pPr>
        <w:spacing w:before="240" w:after="240"/>
      </w:pPr>
      <w:r>
        <w:rPr>
          <w:b/>
          <w:bCs/>
        </w:rPr>
        <w:t>Umutwe</w:t>
      </w:r>
    </w:p>
    <w:p>
      <w:pPr>
        <w:spacing w:before="240" w:after="240"/>
      </w:pPr>
      <w:r>
        <w:t>-</w:t>
      </w:r>
    </w:p>
    <w:p>
      <w:pPr>
        <w:spacing w:before="240" w:after="240"/>
      </w:pPr>
      <w:r>
        <w:t>ikubwira iki</w:t>
      </w:r>
    </w:p>
    <w:p>
      <w:pPr>
        <w:spacing w:before="240" w:after="240"/>
      </w:pPr>
      <w:r>
        <w:t>imikorere cyangwa gahunda urimo</w:t>
      </w:r>
    </w:p>
    <w:p>
      <w:pPr>
        <w:spacing w:before="240" w:after="240"/>
      </w:pPr>
      <w:r>
        <w:t>None</w:t>
      </w:r>
    </w:p>
    <w:p>
      <w:pPr>
        <w:spacing w:before="240" w:after="240"/>
      </w:pPr>
      <w:r>
        <w:rPr>
          <w:b/>
          <w:bCs/>
        </w:rPr>
        <w:t>Ibikubiyemo</w:t>
      </w:r>
    </w:p>
    <w:p>
      <w:pPr>
        <w:spacing w:before="240" w:after="240"/>
      </w:pPr>
      <w:r>
        <w:t>-</w:t>
      </w:r>
    </w:p>
    <w:p>
      <w:pPr>
        <w:spacing w:before="240" w:after="240"/>
      </w:pPr>
      <w:r>
        <w:t>Harimo amategeko</w:t>
      </w:r>
    </w:p>
    <w:p>
      <w:pPr>
        <w:spacing w:before="240" w:after="240"/>
      </w:pPr>
      <w:r>
        <w:t>n'imikorere ya</w:t>
      </w:r>
    </w:p>
    <w:p>
      <w:pPr>
        <w:spacing w:before="240" w:after="240"/>
      </w:pPr>
      <w:r>
        <w:t>idirishya</w:t>
      </w:r>
    </w:p>
    <w:p>
      <w:pPr>
        <w:spacing w:before="240" w:after="240"/>
      </w:pPr>
      <w:r>
        <w:t>None</w:t>
      </w:r>
    </w:p>
    <w:p>
      <w:pPr>
        <w:spacing w:before="240" w:after="240"/>
      </w:pPr>
      <w:r>
        <w:rPr>
          <w:b/>
          <w:bCs/>
        </w:rPr>
        <w:t>Kugabanya Buto</w:t>
      </w:r>
    </w:p>
    <w:p>
      <w:pPr>
        <w:spacing w:before="240" w:after="240"/>
      </w:pPr>
      <w:r>
        <w:t>None</w:t>
      </w:r>
    </w:p>
    <w:p>
      <w:pPr>
        <w:spacing w:before="240" w:after="240"/>
      </w:pPr>
      <w:r>
        <w:t>Shyira idirishya</w:t>
      </w:r>
    </w:p>
    <w:p>
      <w:pPr>
        <w:spacing w:before="240" w:after="240"/>
      </w:pPr>
      <w:r>
        <w:t>kumurongo wibikorwa, ariko ntabwo ifunga i</w:t>
      </w:r>
    </w:p>
    <w:p>
      <w:pPr>
        <w:spacing w:before="240" w:after="240"/>
      </w:pPr>
      <w:r>
        <w:t xml:space="preserve">Porogaramu </w:t>
      </w:r>
    </w:p>
    <w:p>
      <w:pPr>
        <w:spacing w:before="240" w:after="240"/>
      </w:pPr>
      <w:r>
        <w:rPr>
          <w:b/>
          <w:bCs/>
          <w:i/>
          <w:iCs/>
        </w:rPr>
        <w:t>Kanda</w:t>
      </w:r>
    </w:p>
    <w:p>
      <w:pPr>
        <w:spacing w:before="240" w:after="240"/>
      </w:pPr>
      <w:r>
        <w:t>Kuri Kugabanya</w:t>
      </w:r>
    </w:p>
    <w:p>
      <w:pPr>
        <w:spacing w:before="240" w:after="240"/>
      </w:pPr>
      <w:r>
        <w:t>buto Gufungura idirishya,</w:t>
      </w:r>
    </w:p>
    <w:p>
      <w:pPr>
        <w:spacing w:before="240" w:after="240"/>
      </w:pPr>
      <w:r>
        <w:rPr>
          <w:b/>
          <w:bCs/>
          <w:i/>
          <w:iCs/>
        </w:rPr>
        <w:t>kanda</w:t>
      </w:r>
    </w:p>
    <w:p>
      <w:pPr>
        <w:spacing w:before="240" w:after="240"/>
      </w:pPr>
      <w:r>
        <w:t>ku</w:t>
      </w:r>
    </w:p>
    <w:p>
      <w:pPr>
        <w:spacing w:before="240" w:after="240"/>
      </w:pPr>
      <w:r>
        <w:t>ni Kuva i Umwanya (Imirongo yijimye</w:t>
      </w:r>
    </w:p>
    <w:p>
      <w:pPr>
        <w:spacing w:before="240" w:after="240"/>
      </w:pPr>
      <w:r>
        <w:t>hakurya ya ecran)</w:t>
      </w:r>
    </w:p>
    <w:p>
      <w:pPr>
        <w:spacing w:before="240" w:after="240"/>
      </w:pPr>
      <w:r>
        <w:t>None</w:t>
      </w:r>
    </w:p>
    <w:p>
      <w:pPr>
        <w:spacing w:before="240" w:after="240"/>
      </w:pPr>
      <w:r>
        <w:rPr>
          <w:b/>
          <w:bCs/>
        </w:rPr>
        <w:t>Koresha buto</w:t>
      </w:r>
    </w:p>
    <w:p>
      <w:pPr>
        <w:spacing w:before="240" w:after="240"/>
      </w:pPr>
      <w:r>
        <w:t>Garuka Idirishya</w:t>
      </w:r>
    </w:p>
    <w:p>
      <w:pPr>
        <w:spacing w:before="240" w:after="240"/>
      </w:pPr>
      <w:r>
        <w:t>Kuri ingano yuzuye Iyo idirishya ari</w:t>
      </w:r>
    </w:p>
    <w:p>
      <w:pPr>
        <w:spacing w:before="240" w:after="240"/>
      </w:pPr>
      <w:r>
        <w:t>ntarengwa, buto ihinduka kuri bibiri</w:t>
      </w:r>
    </w:p>
    <w:p>
      <w:pPr>
        <w:spacing w:before="240" w:after="240"/>
      </w:pPr>
      <w:r>
        <w:t>kare kare aho kuba imwe nini</w:t>
      </w:r>
    </w:p>
    <w:p>
      <w:pPr>
        <w:spacing w:before="240" w:after="240"/>
      </w:pPr>
      <w:r>
        <w:t>kare Iyi ni</w:t>
      </w:r>
    </w:p>
    <w:p>
      <w:pPr>
        <w:spacing w:before="240" w:after="240"/>
      </w:pPr>
      <w:r>
        <w:rPr>
          <w:b/>
          <w:bCs/>
        </w:rPr>
        <w:t>Kugarura</w:t>
      </w:r>
    </w:p>
    <w:p>
      <w:pPr>
        <w:spacing w:before="240" w:after="240"/>
      </w:pPr>
      <w:r>
        <w:t xml:space="preserve">buto </w:t>
      </w:r>
    </w:p>
    <w:p>
      <w:pPr>
        <w:spacing w:before="240" w:after="240"/>
      </w:pPr>
      <w:r>
        <w:t>None</w:t>
      </w:r>
    </w:p>
    <w:p>
      <w:pPr>
        <w:spacing w:before="240" w:after="240"/>
      </w:pPr>
      <w:r>
        <w:rPr>
          <w:b/>
          <w:bCs/>
        </w:rPr>
        <w:t>Funga Buto</w:t>
      </w:r>
    </w:p>
    <w:p>
      <w:pPr>
        <w:spacing w:before="240" w:after="240"/>
      </w:pPr>
      <w:r>
        <w:t>Funga Buto</w:t>
      </w:r>
    </w:p>
    <w:p>
      <w:pPr>
        <w:spacing w:before="240" w:after="240"/>
      </w:pPr>
      <w:r>
        <w:t>Funga idirishya kandi</w:t>
      </w:r>
    </w:p>
    <w:p>
      <w:pPr>
        <w:spacing w:before="240" w:after="240"/>
      </w:pPr>
      <w:r>
        <w:t xml:space="preserve">guhagarika iyo porogaramu </w:t>
      </w:r>
    </w:p>
    <w:p>
      <w:pPr>
        <w:spacing w:before="240" w:after="240"/>
      </w:pPr>
      <w:r>
        <w:rPr>
          <w:b/>
          <w:bCs/>
          <w:i/>
          <w:iCs/>
        </w:rPr>
        <w:t>Kanda</w:t>
      </w:r>
    </w:p>
    <w:p>
      <w:pPr>
        <w:spacing w:before="240" w:after="240"/>
      </w:pPr>
      <w:r>
        <w:t>kuri</w:t>
      </w:r>
    </w:p>
    <w:p>
      <w:pPr>
        <w:spacing w:before="240" w:after="240"/>
      </w:pPr>
      <w:r>
        <w:rPr>
          <w:b/>
          <w:bCs/>
        </w:rPr>
        <w:t>X.</w:t>
      </w:r>
    </w:p>
    <w:p>
      <w:pPr>
        <w:spacing w:before="240" w:after="240"/>
      </w:pPr>
      <w:r>
        <w:t>gufunga idirishya Noneho</w:t>
      </w:r>
    </w:p>
    <w:p>
      <w:pPr>
        <w:spacing w:before="240" w:after="240"/>
      </w:pPr>
      <w:r>
        <w:rPr>
          <w:b/>
          <w:bCs/>
          <w:i/>
          <w:iCs/>
        </w:rPr>
        <w:t>kabiri</w:t>
      </w:r>
    </w:p>
    <w:p>
      <w:pPr>
        <w:spacing w:before="240" w:after="240"/>
      </w:pPr>
      <w:r>
        <w:rPr>
          <w:b/>
          <w:bCs/>
          <w:i/>
          <w:iCs/>
        </w:rPr>
        <w:t>None</w:t>
      </w:r>
    </w:p>
    <w:p>
      <w:pPr>
        <w:spacing w:before="240" w:after="240"/>
      </w:pPr>
      <w:r>
        <w:rPr>
          <w:b/>
          <w:bCs/>
          <w:i/>
          <w:iCs/>
        </w:rPr>
        <w:t>kanda</w:t>
      </w:r>
    </w:p>
    <w:p>
      <w:pPr>
        <w:spacing w:before="240" w:after="240"/>
      </w:pPr>
      <w:r>
        <w:t>ku</w:t>
      </w:r>
    </w:p>
    <w:p>
      <w:pPr>
        <w:spacing w:before="240" w:after="240"/>
      </w:pPr>
      <w:r>
        <w:rPr>
          <w:b/>
          <w:bCs/>
        </w:rPr>
        <w:t>Internet Explorer</w:t>
      </w:r>
    </w:p>
    <w:p>
      <w:pPr>
        <w:spacing w:before="240" w:after="240"/>
      </w:pPr>
      <w:r>
        <w:t>Gufungura</w:t>
      </w:r>
    </w:p>
    <w:p>
      <w:pPr>
        <w:spacing w:before="240" w:after="240"/>
      </w:pPr>
      <w:r>
        <w:t xml:space="preserve">na none </w:t>
      </w:r>
    </w:p>
    <w:sectPr>
      <w:headerReference w:type="default" r:id="rId7"/>
      <w:footerReference w:type="default" r:id="rId8"/>
      <w:pgMar w:header="720" w:footer="720"/>
      <w:cols w:space="720"/>
    </w:sectPr>
  </w:body>
</w:document>
</file>

<file path=word/fontTable.xml><?xml version="1.0" encoding="utf-8"?>
<w:fonts xmlns:r="http://schemas.openxmlformats.org/officeDocument/2006/relationships" xmlns:w="http://schemas.openxmlformats.org/wordprocessingml/2006/main"/>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0" w:after="0"/>
    </w:pPr>
    <w:r>
      <w:rPr>
        <w:b/>
        <w:bCs/>
        <w:color w:val="FF0000"/>
      </w:rPr>
      <w:t>Created with an evaluation copy of Aspose.Words. To discover the full versions of our APIs please visit: https://products.aspose.com/words/</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0" w:after="0"/>
      <w:rPr>
        <w:rFonts w:ascii="Times New Roman" w:eastAsia="Times New Roman" w:hAnsi="Times New Roman" w:cs="Times New Roman"/>
        <w:sz w:val="24"/>
        <w:szCs w:val="24"/>
      </w:rPr>
    </w:pPr>
    <w:r>
      <w:rPr>
        <w:rFonts w:ascii="Times New Roman" w:eastAsia="Times New Roman" w:hAnsi="Times New Roman" w:cs="Times New Roman"/>
        <w:sz w:val="24"/>
        <w:szCs w:val="24"/>
      </w:rPr>
      <w:drawing>
        <wp:anchor simplePos="0" relativeHeight="251658240" behindDoc="1" locked="0" layoutInCell="1" allowOverlap="1">
          <wp:simplePos x="0" y="0"/>
          <wp:positionH relativeFrom="margin">
            <wp:align>center</wp:align>
          </wp:positionH>
          <wp:positionV relativeFrom="margin">
            <wp:align>center</wp:align>
          </wp:positionV>
          <wp:extent cx="5943600" cy="3230217"/>
          <wp:wrapNone/>
          <wp:docPr id="1000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1" name=""/>
                  <pic:cNvPicPr>
                    <a:picLocks noChangeAspect="1"/>
                  </pic:cNvPicPr>
                </pic:nvPicPr>
                <pic:blipFill>
                  <a:blip xmlns:r="http://schemas.openxmlformats.org/officeDocument/2006/relationships" r:embed="rId1">
                    <a:lum bright="70000" contrast="-70000"/>
                  </a:blip>
                  <a:stretch>
                    <a:fillRect/>
                  </a:stretch>
                </pic:blipFill>
                <pic:spPr>
                  <a:xfrm>
                    <a:off x="0" y="0"/>
                    <a:ext cx="5943600" cy="3230217"/>
                  </a:xfrm>
                  <a:prstGeom prst="rect">
                    <a:avLst/>
                  </a:prstGeom>
                </pic:spPr>
              </pic:pic>
            </a:graphicData>
          </a:graphic>
        </wp:anchor>
      </w:drawing>
    </w:r>
    <w:r>
      <w:rPr>
        <w:strike w:val="0"/>
        <w:u w:val="none"/>
      </w:rPr>
      <w:drawing>
        <wp:anchor simplePos="0" relativeHeight="251659264" behindDoc="1" locked="0" layoutInCell="1" allowOverlap="1">
          <wp:simplePos x="0" y="0"/>
          <wp:positionH relativeFrom="margin">
            <wp:posOffset>0</wp:posOffset>
          </wp:positionH>
          <wp:positionV relativeFrom="margin">
            <wp:posOffset>0</wp:posOffset>
          </wp:positionV>
          <wp:extent cx="5943600" cy="3238500"/>
          <wp:wrapNone/>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2"/>
                  <a:stretch>
                    <a:fillRect/>
                  </a:stretch>
                </pic:blipFill>
                <pic:spPr>
                  <a:xfrm>
                    <a:off x="0" y="0"/>
                    <a:ext cx="5943600" cy="3238500"/>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b w:val="0"/>
        <w:bCs w:val="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b w:val="0"/>
        <w:bCs w:val="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start w:val="1"/>
      <w:numFmt w:val="bullet"/>
      <w:lvlText w:val=""/>
      <w:lvlJc w:val="left"/>
      <w:pPr>
        <w:ind w:left="720" w:hanging="360"/>
      </w:pPr>
      <w:rPr>
        <w:rFonts w:ascii="Symbol" w:hAnsi="Symbol"/>
        <w:b w:val="0"/>
        <w:bCs w:val="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start w:val="1"/>
      <w:numFmt w:val="bullet"/>
      <w:lvlText w:val=""/>
      <w:lvlJc w:val="left"/>
      <w:pPr>
        <w:ind w:left="720" w:hanging="360"/>
      </w:pPr>
      <w:rPr>
        <w:rFonts w:ascii="Symbol" w:hAnsi="Symbol"/>
        <w:b w:val="0"/>
        <w:bCs w:val="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start w:val="1"/>
      <w:numFmt w:val="bullet"/>
      <w:lvlText w:val=""/>
      <w:lvlJc w:val="left"/>
      <w:pPr>
        <w:ind w:left="720" w:hanging="360"/>
      </w:pPr>
      <w:rPr>
        <w:rFonts w:ascii="Symbol" w:hAnsi="Symbol"/>
        <w:b w:val="0"/>
        <w:bCs w:val="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
    <w:nsid w:val="00000006"/>
    <w:multiLevelType w:val="hybridMultilevel"/>
    <w:tmpl w:val="00000006"/>
    <w:lvl w:ilvl="0">
      <w:start w:val="1"/>
      <w:numFmt w:val="bullet"/>
      <w:lvlText w:val=""/>
      <w:lvlJc w:val="left"/>
      <w:pPr>
        <w:ind w:left="720" w:hanging="360"/>
      </w:pPr>
      <w:rPr>
        <w:rFonts w:ascii="Symbol" w:hAnsi="Symbol"/>
        <w:b w:val="0"/>
        <w:bCs w:val="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
    <w:nsid w:val="00000007"/>
    <w:multiLevelType w:val="hybridMultilevel"/>
    <w:tmpl w:val="00000007"/>
    <w:lvl w:ilvl="0">
      <w:start w:val="1"/>
      <w:numFmt w:val="bullet"/>
      <w:lvlText w:val=""/>
      <w:lvlJc w:val="left"/>
      <w:pPr>
        <w:ind w:left="720" w:hanging="360"/>
      </w:pPr>
      <w:rPr>
        <w:rFonts w:ascii="Symbol" w:hAnsi="Symbol"/>
        <w:b w:val="0"/>
        <w:bCs w:val="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Times New Roman" w:eastAsia="Times New Roman" w:hAnsi="Times New Roman" w:cs="Times New Roman"/>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Times New Roman" w:eastAsia="Times New Roman" w:hAnsi="Times New Roman" w:cs="Times New Roman"/>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Times New Roman" w:eastAsia="Times New Roman" w:hAnsi="Times New Roman" w:cs="Times New Roman"/>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Times New Roman" w:eastAsia="Times New Roman" w:hAnsi="Times New Roman" w:cs="Times New Roman"/>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Times New Roman" w:eastAsia="Times New Roman" w:hAnsi="Times New Roman" w:cs="Times New Roman"/>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Times New Roman" w:eastAsia="Times New Roman" w:hAnsi="Times New Roman" w:cs="Times New Roman"/>
      <w:b/>
      <w:bCs/>
      <w:i w:val="0"/>
      <w:color w:val="1F3763" w:themeShade="7F"/>
      <w:sz w:val="16"/>
      <w:szCs w:val="16"/>
    </w:rPr>
  </w:style>
  <w:style w:type="character" w:default="1" w:styleId="DefaultParagraphFont">
    <w:name w:val="Default Paragraph Font"/>
    <w:semiHidden/>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irs.gov/" TargetMode="External" /><Relationship Id="rId5" Type="http://schemas.openxmlformats.org/officeDocument/2006/relationships/hyperlink" Target="http://www.ftb.ca.gov/" TargetMode="External" /><Relationship Id="rId6" Type="http://schemas.openxmlformats.org/officeDocument/2006/relationships/image" Target="media/image1.png" /><Relationship Id="rId7" Type="http://schemas.openxmlformats.org/officeDocument/2006/relationships/header" Target="header1.xml" /><Relationship Id="rId8" Type="http://schemas.openxmlformats.org/officeDocument/2006/relationships/footer" Target="footer1.xml" /><Relationship Id="rId9" Type="http://schemas.openxmlformats.org/officeDocument/2006/relationships/theme" Target="theme/theme1.xml" /></Relationships>
</file>

<file path=word/_rels/header1.xml.rels><?xml version="1.0" encoding="utf-8" standalone="yes"?><Relationships xmlns="http://schemas.openxmlformats.org/package/2006/relationships"><Relationship Id="rId1" Type="http://schemas.openxmlformats.org/officeDocument/2006/relationships/image" Target="media/image2.png" /><Relationship Id="rId2"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